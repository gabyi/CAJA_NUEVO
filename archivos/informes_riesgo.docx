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lright Sans Medium" w:hAnsi="Alright Sans Medium" w:eastAsia="Alright Sans Medium" w:ascii="Alright Sans Medium"/>
          <w:sz w:val="40"/>
          <w:szCs w:val="40"/>
        </w:rPr>
        <w:jc w:val="left"/>
        <w:spacing w:before="30"/>
        <w:ind w:left="102"/>
      </w:pPr>
      <w:r>
        <w:rPr>
          <w:rFonts w:cs="Alright Sans Medium" w:hAnsi="Alright Sans Medium" w:eastAsia="Alright Sans Medium" w:ascii="Alright Sans Medium"/>
          <w:color w:val="CD3862"/>
          <w:spacing w:val="10"/>
          <w:w w:val="100"/>
          <w:sz w:val="40"/>
          <w:szCs w:val="40"/>
        </w:rPr>
        <w:t>S</w:t>
      </w:r>
      <w:r>
        <w:rPr>
          <w:rFonts w:cs="Alright Sans Medium" w:hAnsi="Alright Sans Medium" w:eastAsia="Alright Sans Medium" w:ascii="Alright Sans Medium"/>
          <w:color w:val="CD3862"/>
          <w:spacing w:val="10"/>
          <w:w w:val="100"/>
          <w:sz w:val="40"/>
          <w:szCs w:val="40"/>
        </w:rPr>
        <w:t>e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r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v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i</w:t>
      </w:r>
      <w:r>
        <w:rPr>
          <w:rFonts w:cs="Alright Sans Medium" w:hAnsi="Alright Sans Medium" w:eastAsia="Alright Sans Medium" w:ascii="Alright Sans Medium"/>
          <w:color w:val="CD3862"/>
          <w:spacing w:val="10"/>
          <w:w w:val="100"/>
          <w:sz w:val="40"/>
          <w:szCs w:val="40"/>
        </w:rPr>
        <w:t>c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i</w:t>
      </w:r>
      <w:r>
        <w:rPr>
          <w:rFonts w:cs="Alright Sans Medium" w:hAnsi="Alright Sans Medium" w:eastAsia="Alright Sans Medium" w:ascii="Alright Sans Medium"/>
          <w:color w:val="CD3862"/>
          <w:spacing w:val="0"/>
          <w:w w:val="100"/>
          <w:sz w:val="40"/>
          <w:szCs w:val="40"/>
        </w:rPr>
        <w:t>o</w:t>
      </w:r>
      <w:r>
        <w:rPr>
          <w:rFonts w:cs="Alright Sans Medium" w:hAnsi="Alright Sans Medium" w:eastAsia="Alright Sans Medium" w:ascii="Alright Sans Medium"/>
          <w:color w:val="CD3862"/>
          <w:spacing w:val="20"/>
          <w:w w:val="100"/>
          <w:sz w:val="40"/>
          <w:szCs w:val="40"/>
        </w:rPr>
        <w:t> 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d</w:t>
      </w:r>
      <w:r>
        <w:rPr>
          <w:rFonts w:cs="Alright Sans Medium" w:hAnsi="Alright Sans Medium" w:eastAsia="Alright Sans Medium" w:ascii="Alright Sans Medium"/>
          <w:color w:val="CD3862"/>
          <w:spacing w:val="0"/>
          <w:w w:val="100"/>
          <w:sz w:val="40"/>
          <w:szCs w:val="40"/>
        </w:rPr>
        <w:t>e</w:t>
      </w:r>
      <w:r>
        <w:rPr>
          <w:rFonts w:cs="Alright Sans Medium" w:hAnsi="Alright Sans Medium" w:eastAsia="Alright Sans Medium" w:ascii="Alright Sans Medium"/>
          <w:color w:val="CD3862"/>
          <w:spacing w:val="20"/>
          <w:w w:val="100"/>
          <w:sz w:val="40"/>
          <w:szCs w:val="40"/>
        </w:rPr>
        <w:t> </w:t>
      </w:r>
      <w:r>
        <w:rPr>
          <w:rFonts w:cs="Alright Sans Medium" w:hAnsi="Alright Sans Medium" w:eastAsia="Alright Sans Medium" w:ascii="Alright Sans Medium"/>
          <w:color w:val="CD3862"/>
          <w:spacing w:val="0"/>
          <w:w w:val="100"/>
          <w:sz w:val="40"/>
          <w:szCs w:val="40"/>
        </w:rPr>
        <w:t>In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f</w:t>
      </w:r>
      <w:r>
        <w:rPr>
          <w:rFonts w:cs="Alright Sans Medium" w:hAnsi="Alright Sans Medium" w:eastAsia="Alright Sans Medium" w:ascii="Alright Sans Medium"/>
          <w:color w:val="CD3862"/>
          <w:spacing w:val="10"/>
          <w:w w:val="100"/>
          <w:sz w:val="40"/>
          <w:szCs w:val="40"/>
        </w:rPr>
        <w:t>o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r</w:t>
      </w:r>
      <w:r>
        <w:rPr>
          <w:rFonts w:cs="Alright Sans Medium" w:hAnsi="Alright Sans Medium" w:eastAsia="Alright Sans Medium" w:ascii="Alright Sans Medium"/>
          <w:color w:val="CD3862"/>
          <w:spacing w:val="0"/>
          <w:w w:val="100"/>
          <w:sz w:val="40"/>
          <w:szCs w:val="40"/>
        </w:rPr>
        <w:t>m</w:t>
      </w:r>
      <w:r>
        <w:rPr>
          <w:rFonts w:cs="Alright Sans Medium" w:hAnsi="Alright Sans Medium" w:eastAsia="Alright Sans Medium" w:ascii="Alright Sans Medium"/>
          <w:color w:val="CD3862"/>
          <w:spacing w:val="10"/>
          <w:w w:val="100"/>
          <w:sz w:val="40"/>
          <w:szCs w:val="40"/>
        </w:rPr>
        <w:t>e</w:t>
      </w:r>
      <w:r>
        <w:rPr>
          <w:rFonts w:cs="Alright Sans Medium" w:hAnsi="Alright Sans Medium" w:eastAsia="Alright Sans Medium" w:ascii="Alright Sans Medium"/>
          <w:color w:val="CD3862"/>
          <w:spacing w:val="0"/>
          <w:w w:val="100"/>
          <w:sz w:val="40"/>
          <w:szCs w:val="40"/>
        </w:rPr>
        <w:t>s</w:t>
      </w:r>
      <w:r>
        <w:rPr>
          <w:rFonts w:cs="Alright Sans Medium" w:hAnsi="Alright Sans Medium" w:eastAsia="Alright Sans Medium" w:ascii="Alright Sans Medium"/>
          <w:color w:val="CD3862"/>
          <w:spacing w:val="21"/>
          <w:w w:val="100"/>
          <w:sz w:val="40"/>
          <w:szCs w:val="40"/>
        </w:rPr>
        <w:t> 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d</w:t>
      </w:r>
      <w:r>
        <w:rPr>
          <w:rFonts w:cs="Alright Sans Medium" w:hAnsi="Alright Sans Medium" w:eastAsia="Alright Sans Medium" w:ascii="Alright Sans Medium"/>
          <w:color w:val="CD3862"/>
          <w:spacing w:val="0"/>
          <w:w w:val="100"/>
          <w:sz w:val="40"/>
          <w:szCs w:val="40"/>
        </w:rPr>
        <w:t>e</w:t>
      </w:r>
      <w:r>
        <w:rPr>
          <w:rFonts w:cs="Alright Sans Medium" w:hAnsi="Alright Sans Medium" w:eastAsia="Alright Sans Medium" w:ascii="Alright Sans Medium"/>
          <w:color w:val="CD3862"/>
          <w:spacing w:val="20"/>
          <w:w w:val="100"/>
          <w:sz w:val="40"/>
          <w:szCs w:val="40"/>
        </w:rPr>
        <w:t> </w:t>
      </w:r>
      <w:r>
        <w:rPr>
          <w:rFonts w:cs="Alright Sans Medium" w:hAnsi="Alright Sans Medium" w:eastAsia="Alright Sans Medium" w:ascii="Alright Sans Medium"/>
          <w:color w:val="CD3862"/>
          <w:spacing w:val="12"/>
          <w:w w:val="100"/>
          <w:sz w:val="40"/>
          <w:szCs w:val="40"/>
        </w:rPr>
        <w:t>R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i</w:t>
      </w:r>
      <w:r>
        <w:rPr>
          <w:rFonts w:cs="Alright Sans Medium" w:hAnsi="Alright Sans Medium" w:eastAsia="Alright Sans Medium" w:ascii="Alright Sans Medium"/>
          <w:color w:val="CD3862"/>
          <w:spacing w:val="10"/>
          <w:w w:val="100"/>
          <w:sz w:val="40"/>
          <w:szCs w:val="40"/>
        </w:rPr>
        <w:t>e</w:t>
      </w:r>
      <w:r>
        <w:rPr>
          <w:rFonts w:cs="Alright Sans Medium" w:hAnsi="Alright Sans Medium" w:eastAsia="Alright Sans Medium" w:ascii="Alright Sans Medium"/>
          <w:color w:val="CD3862"/>
          <w:spacing w:val="11"/>
          <w:w w:val="100"/>
          <w:sz w:val="40"/>
          <w:szCs w:val="40"/>
        </w:rPr>
        <w:t>s</w:t>
      </w:r>
      <w:r>
        <w:rPr>
          <w:rFonts w:cs="Alright Sans Medium" w:hAnsi="Alright Sans Medium" w:eastAsia="Alright Sans Medium" w:ascii="Alright Sans Medium"/>
          <w:color w:val="CD3862"/>
          <w:spacing w:val="10"/>
          <w:w w:val="100"/>
          <w:sz w:val="40"/>
          <w:szCs w:val="40"/>
        </w:rPr>
        <w:t>g</w:t>
      </w:r>
      <w:r>
        <w:rPr>
          <w:rFonts w:cs="Alright Sans Medium" w:hAnsi="Alright Sans Medium" w:eastAsia="Alright Sans Medium" w:ascii="Alright Sans Medium"/>
          <w:color w:val="CD3862"/>
          <w:spacing w:val="0"/>
          <w:w w:val="100"/>
          <w:sz w:val="40"/>
          <w:szCs w:val="40"/>
        </w:rPr>
        <w:t>o</w:t>
      </w:r>
      <w:r>
        <w:rPr>
          <w:rFonts w:cs="Alright Sans Medium" w:hAnsi="Alright Sans Medium" w:eastAsia="Alright Sans Medium" w:ascii="Alright Sans Medium"/>
          <w:color w:val="000000"/>
          <w:spacing w:val="0"/>
          <w:w w:val="100"/>
          <w:sz w:val="40"/>
          <w:szCs w:val="40"/>
        </w:rPr>
      </w:r>
    </w:p>
    <w:p>
      <w:pPr>
        <w:rPr>
          <w:rFonts w:cs="Alright Sans Medium" w:hAnsi="Alright Sans Medium" w:eastAsia="Alright Sans Medium" w:ascii="Alright Sans Medium"/>
          <w:sz w:val="25"/>
          <w:szCs w:val="25"/>
        </w:rPr>
        <w:jc w:val="left"/>
        <w:spacing w:lineRule="exact" w:line="260"/>
        <w:ind w:left="102"/>
      </w:pP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96"/>
          <w:position w:val="1"/>
          <w:sz w:val="25"/>
          <w:szCs w:val="25"/>
        </w:rPr>
        <w:t>A</w:t>
      </w:r>
      <w:r>
        <w:rPr>
          <w:rFonts w:cs="Alright Sans Medium" w:hAnsi="Alright Sans Medium" w:eastAsia="Alright Sans Medium" w:ascii="Alright Sans Medium"/>
          <w:i/>
          <w:color w:val="AAA000"/>
          <w:spacing w:val="1"/>
          <w:w w:val="96"/>
          <w:position w:val="1"/>
          <w:sz w:val="25"/>
          <w:szCs w:val="25"/>
        </w:rPr>
        <w:t>c</w:t>
      </w:r>
      <w:r>
        <w:rPr>
          <w:rFonts w:cs="Alright Sans Medium" w:hAnsi="Alright Sans Medium" w:eastAsia="Alright Sans Medium" w:ascii="Alright Sans Medium"/>
          <w:i/>
          <w:color w:val="AAA000"/>
          <w:spacing w:val="1"/>
          <w:w w:val="96"/>
          <w:position w:val="1"/>
          <w:sz w:val="25"/>
          <w:szCs w:val="25"/>
        </w:rPr>
        <w:t>c</w:t>
      </w:r>
      <w:r>
        <w:rPr>
          <w:rFonts w:cs="Alright Sans Medium" w:hAnsi="Alright Sans Medium" w:eastAsia="Alright Sans Medium" w:ascii="Alright Sans Medium"/>
          <w:i/>
          <w:color w:val="AAA000"/>
          <w:spacing w:val="-1"/>
          <w:w w:val="96"/>
          <w:position w:val="1"/>
          <w:sz w:val="25"/>
          <w:szCs w:val="25"/>
        </w:rPr>
        <w:t>e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96"/>
          <w:position w:val="1"/>
          <w:sz w:val="25"/>
          <w:szCs w:val="25"/>
        </w:rPr>
        <w:t>so</w:t>
      </w:r>
      <w:r>
        <w:rPr>
          <w:rFonts w:cs="Alright Sans Medium" w:hAnsi="Alright Sans Medium" w:eastAsia="Alright Sans Medium" w:ascii="Alright Sans Medium"/>
          <w:i/>
          <w:color w:val="AAA000"/>
          <w:spacing w:val="-1"/>
          <w:w w:val="96"/>
          <w:position w:val="1"/>
          <w:sz w:val="25"/>
          <w:szCs w:val="25"/>
        </w:rPr>
        <w:t> 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100"/>
          <w:position w:val="1"/>
          <w:sz w:val="25"/>
          <w:szCs w:val="25"/>
        </w:rPr>
        <w:t>a</w:t>
      </w:r>
      <w:r>
        <w:rPr>
          <w:rFonts w:cs="Alright Sans Medium" w:hAnsi="Alright Sans Medium" w:eastAsia="Alright Sans Medium" w:ascii="Alright Sans Medium"/>
          <w:i/>
          <w:color w:val="AAA000"/>
          <w:spacing w:val="-8"/>
          <w:w w:val="100"/>
          <w:position w:val="1"/>
          <w:sz w:val="25"/>
          <w:szCs w:val="25"/>
        </w:rPr>
        <w:t> 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96"/>
          <w:position w:val="1"/>
          <w:sz w:val="25"/>
          <w:szCs w:val="25"/>
        </w:rPr>
        <w:t>in</w:t>
      </w:r>
      <w:r>
        <w:rPr>
          <w:rFonts w:cs="Alright Sans Medium" w:hAnsi="Alright Sans Medium" w:eastAsia="Alright Sans Medium" w:ascii="Alright Sans Medium"/>
          <w:i/>
          <w:color w:val="AAA000"/>
          <w:spacing w:val="-1"/>
          <w:w w:val="96"/>
          <w:position w:val="1"/>
          <w:sz w:val="25"/>
          <w:szCs w:val="25"/>
        </w:rPr>
        <w:t>f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96"/>
          <w:position w:val="1"/>
          <w:sz w:val="25"/>
          <w:szCs w:val="25"/>
        </w:rPr>
        <w:t>orma</w:t>
      </w:r>
      <w:r>
        <w:rPr>
          <w:rFonts w:cs="Alright Sans Medium" w:hAnsi="Alright Sans Medium" w:eastAsia="Alright Sans Medium" w:ascii="Alright Sans Medium"/>
          <w:i/>
          <w:color w:val="AAA000"/>
          <w:spacing w:val="1"/>
          <w:w w:val="96"/>
          <w:position w:val="1"/>
          <w:sz w:val="25"/>
          <w:szCs w:val="25"/>
        </w:rPr>
        <w:t>c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96"/>
          <w:position w:val="1"/>
          <w:sz w:val="25"/>
          <w:szCs w:val="25"/>
        </w:rPr>
        <w:t>ión</w:t>
      </w:r>
      <w:r>
        <w:rPr>
          <w:rFonts w:cs="Alright Sans Medium" w:hAnsi="Alright Sans Medium" w:eastAsia="Alright Sans Medium" w:ascii="Alright Sans Medium"/>
          <w:i/>
          <w:color w:val="AAA000"/>
          <w:spacing w:val="-1"/>
          <w:w w:val="96"/>
          <w:position w:val="1"/>
          <w:sz w:val="25"/>
          <w:szCs w:val="25"/>
        </w:rPr>
        <w:t> </w:t>
      </w:r>
      <w:r>
        <w:rPr>
          <w:rFonts w:cs="Alright Sans Medium" w:hAnsi="Alright Sans Medium" w:eastAsia="Alright Sans Medium" w:ascii="Alright Sans Medium"/>
          <w:i/>
          <w:color w:val="AAA000"/>
          <w:spacing w:val="1"/>
          <w:w w:val="96"/>
          <w:position w:val="1"/>
          <w:sz w:val="25"/>
          <w:szCs w:val="25"/>
        </w:rPr>
        <w:t>c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96"/>
          <w:position w:val="1"/>
          <w:sz w:val="25"/>
          <w:szCs w:val="25"/>
        </w:rPr>
        <w:t>om</w:t>
      </w:r>
      <w:r>
        <w:rPr>
          <w:rFonts w:cs="Alright Sans Medium" w:hAnsi="Alright Sans Medium" w:eastAsia="Alright Sans Medium" w:ascii="Alright Sans Medium"/>
          <w:i/>
          <w:color w:val="AAA000"/>
          <w:spacing w:val="-1"/>
          <w:w w:val="96"/>
          <w:position w:val="1"/>
          <w:sz w:val="25"/>
          <w:szCs w:val="25"/>
        </w:rPr>
        <w:t>e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96"/>
          <w:position w:val="1"/>
          <w:sz w:val="25"/>
          <w:szCs w:val="25"/>
        </w:rPr>
        <w:t>r</w:t>
      </w:r>
      <w:r>
        <w:rPr>
          <w:rFonts w:cs="Alright Sans Medium" w:hAnsi="Alright Sans Medium" w:eastAsia="Alright Sans Medium" w:ascii="Alright Sans Medium"/>
          <w:i/>
          <w:color w:val="AAA000"/>
          <w:spacing w:val="1"/>
          <w:w w:val="96"/>
          <w:position w:val="1"/>
          <w:sz w:val="25"/>
          <w:szCs w:val="25"/>
        </w:rPr>
        <w:t>c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96"/>
          <w:position w:val="1"/>
          <w:sz w:val="25"/>
          <w:szCs w:val="25"/>
        </w:rPr>
        <w:t>ial</w:t>
      </w:r>
      <w:r>
        <w:rPr>
          <w:rFonts w:cs="Alright Sans Medium" w:hAnsi="Alright Sans Medium" w:eastAsia="Alright Sans Medium" w:ascii="Alright Sans Medium"/>
          <w:i/>
          <w:color w:val="AAA000"/>
          <w:spacing w:val="-2"/>
          <w:w w:val="96"/>
          <w:position w:val="1"/>
          <w:sz w:val="25"/>
          <w:szCs w:val="25"/>
        </w:rPr>
        <w:t> 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100"/>
          <w:position w:val="1"/>
          <w:sz w:val="25"/>
          <w:szCs w:val="25"/>
        </w:rPr>
        <w:t>y</w:t>
      </w:r>
      <w:r>
        <w:rPr>
          <w:rFonts w:cs="Alright Sans Medium" w:hAnsi="Alright Sans Medium" w:eastAsia="Alright Sans Medium" w:ascii="Alright Sans Medium"/>
          <w:i/>
          <w:color w:val="AAA000"/>
          <w:spacing w:val="-9"/>
          <w:w w:val="100"/>
          <w:position w:val="1"/>
          <w:sz w:val="25"/>
          <w:szCs w:val="25"/>
        </w:rPr>
        <w:t> </w:t>
      </w:r>
      <w:r>
        <w:rPr>
          <w:rFonts w:cs="Alright Sans Medium" w:hAnsi="Alright Sans Medium" w:eastAsia="Alright Sans Medium" w:ascii="Alright Sans Medium"/>
          <w:i/>
          <w:color w:val="AAA000"/>
          <w:spacing w:val="1"/>
          <w:w w:val="100"/>
          <w:position w:val="1"/>
          <w:sz w:val="25"/>
          <w:szCs w:val="25"/>
        </w:rPr>
        <w:t>c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100"/>
          <w:position w:val="1"/>
          <w:sz w:val="25"/>
          <w:szCs w:val="25"/>
        </w:rPr>
        <w:t>r</w:t>
      </w:r>
      <w:r>
        <w:rPr>
          <w:rFonts w:cs="Alright Sans Medium" w:hAnsi="Alright Sans Medium" w:eastAsia="Alright Sans Medium" w:ascii="Alright Sans Medium"/>
          <w:i/>
          <w:color w:val="AAA000"/>
          <w:spacing w:val="-1"/>
          <w:w w:val="100"/>
          <w:position w:val="1"/>
          <w:sz w:val="25"/>
          <w:szCs w:val="25"/>
        </w:rPr>
        <w:t>e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100"/>
          <w:position w:val="1"/>
          <w:sz w:val="25"/>
          <w:szCs w:val="25"/>
        </w:rPr>
        <w:t>diti</w:t>
      </w:r>
      <w:r>
        <w:rPr>
          <w:rFonts w:cs="Alright Sans Medium" w:hAnsi="Alright Sans Medium" w:eastAsia="Alright Sans Medium" w:ascii="Alright Sans Medium"/>
          <w:i/>
          <w:color w:val="AAA000"/>
          <w:spacing w:val="1"/>
          <w:w w:val="100"/>
          <w:position w:val="1"/>
          <w:sz w:val="25"/>
          <w:szCs w:val="25"/>
        </w:rPr>
        <w:t>c</w:t>
      </w:r>
      <w:r>
        <w:rPr>
          <w:rFonts w:cs="Alright Sans Medium" w:hAnsi="Alright Sans Medium" w:eastAsia="Alright Sans Medium" w:ascii="Alright Sans Medium"/>
          <w:i/>
          <w:color w:val="AAA000"/>
          <w:spacing w:val="0"/>
          <w:w w:val="100"/>
          <w:position w:val="1"/>
          <w:sz w:val="25"/>
          <w:szCs w:val="25"/>
        </w:rPr>
        <w:t>ia</w:t>
      </w:r>
      <w:r>
        <w:rPr>
          <w:rFonts w:cs="Alright Sans Medium" w:hAnsi="Alright Sans Medium" w:eastAsia="Alright Sans Medium" w:ascii="Alright Sans Medium"/>
          <w:color w:val="000000"/>
          <w:spacing w:val="0"/>
          <w:w w:val="1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lright Sans Medium" w:hAnsi="Alright Sans Medium" w:eastAsia="Alright Sans Medium" w:ascii="Alright Sans Medium"/>
          <w:sz w:val="24"/>
          <w:szCs w:val="24"/>
        </w:rPr>
        <w:jc w:val="left"/>
        <w:ind w:left="102"/>
      </w:pP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stimado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iliado:</w:t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Alright Sans Medium" w:hAnsi="Alright Sans Medium" w:eastAsia="Alright Sans Medium" w:ascii="Alright Sans Medium"/>
          <w:sz w:val="24"/>
          <w:szCs w:val="24"/>
        </w:rPr>
        <w:jc w:val="both"/>
        <w:spacing w:lineRule="auto" w:line="360"/>
        <w:ind w:left="114" w:right="354" w:firstLine="1822"/>
      </w:pP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os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g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rato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ormarle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pu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sta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un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ionami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nto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un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nu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vo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rvi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que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aba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i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mpl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m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ntar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Caja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For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nse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Pampa,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vin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ul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ión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o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irma</w:t>
      </w:r>
      <w:r>
        <w:rPr>
          <w:rFonts w:cs="Alright Sans Medium" w:hAnsi="Alright Sans Medium" w:eastAsia="Alright Sans Medium" w:ascii="Alright Sans Medium"/>
          <w:spacing w:val="3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9"/>
          <w:w w:val="100"/>
          <w:sz w:val="32"/>
          <w:szCs w:val="32"/>
        </w:rPr>
        <w:t>A</w:t>
      </w:r>
      <w:r>
        <w:rPr>
          <w:rFonts w:cs="Alright Sans Medium" w:hAnsi="Alright Sans Medium" w:eastAsia="Alright Sans Medium" w:ascii="Alright Sans Medium"/>
          <w:spacing w:val="8"/>
          <w:w w:val="100"/>
          <w:sz w:val="32"/>
          <w:szCs w:val="32"/>
        </w:rPr>
        <w:t>D</w:t>
      </w:r>
      <w:r>
        <w:rPr>
          <w:rFonts w:cs="Alright Sans Medium" w:hAnsi="Alright Sans Medium" w:eastAsia="Alright Sans Medium" w:ascii="Alright Sans Medium"/>
          <w:spacing w:val="0"/>
          <w:w w:val="100"/>
          <w:sz w:val="32"/>
          <w:szCs w:val="32"/>
        </w:rPr>
        <w:t>S</w:t>
      </w:r>
      <w:r>
        <w:rPr>
          <w:rFonts w:cs="Alright Sans Medium" w:hAnsi="Alright Sans Medium" w:eastAsia="Alright Sans Medium" w:ascii="Alright Sans Medium"/>
          <w:spacing w:val="13"/>
          <w:w w:val="100"/>
          <w:sz w:val="32"/>
          <w:szCs w:val="32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32"/>
          <w:szCs w:val="32"/>
        </w:rPr>
        <w:t>–</w:t>
      </w:r>
      <w:r>
        <w:rPr>
          <w:rFonts w:cs="Alright Sans Medium" w:hAnsi="Alright Sans Medium" w:eastAsia="Alright Sans Medium" w:ascii="Alright Sans Medium"/>
          <w:spacing w:val="15"/>
          <w:w w:val="100"/>
          <w:sz w:val="32"/>
          <w:szCs w:val="32"/>
        </w:rPr>
        <w:t> </w:t>
      </w:r>
      <w:r>
        <w:rPr>
          <w:rFonts w:cs="Alright Sans Medium" w:hAnsi="Alright Sans Medium" w:eastAsia="Alright Sans Medium" w:ascii="Alright Sans Medium"/>
          <w:spacing w:val="8"/>
          <w:w w:val="100"/>
          <w:sz w:val="32"/>
          <w:szCs w:val="32"/>
        </w:rPr>
        <w:t>R</w:t>
      </w:r>
      <w:r>
        <w:rPr>
          <w:rFonts w:cs="Alright Sans Medium" w:hAnsi="Alright Sans Medium" w:eastAsia="Alright Sans Medium" w:ascii="Alright Sans Medium"/>
          <w:spacing w:val="11"/>
          <w:w w:val="100"/>
          <w:sz w:val="32"/>
          <w:szCs w:val="32"/>
        </w:rPr>
        <w:t>e</w:t>
      </w:r>
      <w:r>
        <w:rPr>
          <w:rFonts w:cs="Alright Sans Medium" w:hAnsi="Alright Sans Medium" w:eastAsia="Alright Sans Medium" w:ascii="Alright Sans Medium"/>
          <w:spacing w:val="8"/>
          <w:w w:val="100"/>
          <w:sz w:val="32"/>
          <w:szCs w:val="32"/>
        </w:rPr>
        <w:t>p</w:t>
      </w:r>
      <w:r>
        <w:rPr>
          <w:rFonts w:cs="Alright Sans Medium" w:hAnsi="Alright Sans Medium" w:eastAsia="Alright Sans Medium" w:ascii="Alright Sans Medium"/>
          <w:spacing w:val="10"/>
          <w:w w:val="100"/>
          <w:sz w:val="32"/>
          <w:szCs w:val="32"/>
        </w:rPr>
        <w:t>o</w:t>
      </w:r>
      <w:r>
        <w:rPr>
          <w:rFonts w:cs="Alright Sans Medium" w:hAnsi="Alright Sans Medium" w:eastAsia="Alright Sans Medium" w:ascii="Alright Sans Medium"/>
          <w:spacing w:val="10"/>
          <w:w w:val="100"/>
          <w:sz w:val="32"/>
          <w:szCs w:val="32"/>
        </w:rPr>
        <w:t>r</w:t>
      </w:r>
      <w:r>
        <w:rPr>
          <w:rFonts w:cs="Alright Sans Medium" w:hAnsi="Alright Sans Medium" w:eastAsia="Alright Sans Medium" w:ascii="Alright Sans Medium"/>
          <w:spacing w:val="8"/>
          <w:w w:val="100"/>
          <w:sz w:val="32"/>
          <w:szCs w:val="32"/>
        </w:rPr>
        <w:t>t</w:t>
      </w:r>
      <w:r>
        <w:rPr>
          <w:rFonts w:cs="Alright Sans Medium" w:hAnsi="Alright Sans Medium" w:eastAsia="Alright Sans Medium" w:ascii="Alright Sans Medium"/>
          <w:spacing w:val="9"/>
          <w:w w:val="100"/>
          <w:sz w:val="32"/>
          <w:szCs w:val="32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32"/>
          <w:szCs w:val="32"/>
        </w:rPr>
        <w:t>s</w:t>
      </w:r>
      <w:r>
        <w:rPr>
          <w:rFonts w:cs="Alright Sans Medium" w:hAnsi="Alright Sans Medium" w:eastAsia="Alright Sans Medium" w:ascii="Alright Sans Medium"/>
          <w:spacing w:val="3"/>
          <w:w w:val="100"/>
          <w:sz w:val="32"/>
          <w:szCs w:val="32"/>
        </w:rPr>
        <w:t> </w:t>
      </w:r>
      <w:r>
        <w:rPr>
          <w:rFonts w:cs="Alright Sans Medium" w:hAnsi="Alright Sans Medium" w:eastAsia="Alright Sans Medium" w:ascii="Alright Sans Medium"/>
          <w:spacing w:val="7"/>
          <w:w w:val="99"/>
          <w:sz w:val="32"/>
          <w:szCs w:val="32"/>
        </w:rPr>
        <w:t>O</w:t>
      </w:r>
      <w:r>
        <w:rPr>
          <w:rFonts w:cs="Alright Sans Medium" w:hAnsi="Alright Sans Medium" w:eastAsia="Alright Sans Medium" w:ascii="Alright Sans Medium"/>
          <w:spacing w:val="0"/>
          <w:w w:val="99"/>
          <w:sz w:val="32"/>
          <w:szCs w:val="32"/>
        </w:rPr>
        <w:t>n</w:t>
      </w:r>
      <w:r>
        <w:rPr>
          <w:rFonts w:cs="Alright Sans Medium" w:hAnsi="Alright Sans Medium" w:eastAsia="Alright Sans Medium" w:ascii="Alright Sans Medium"/>
          <w:spacing w:val="10"/>
          <w:w w:val="99"/>
          <w:sz w:val="32"/>
          <w:szCs w:val="32"/>
        </w:rPr>
        <w:t>l</w:t>
      </w:r>
      <w:r>
        <w:rPr>
          <w:rFonts w:cs="Alright Sans Medium" w:hAnsi="Alright Sans Medium" w:eastAsia="Alright Sans Medium" w:ascii="Alright Sans Medium"/>
          <w:spacing w:val="8"/>
          <w:w w:val="99"/>
          <w:sz w:val="32"/>
          <w:szCs w:val="32"/>
        </w:rPr>
        <w:t>i</w:t>
      </w:r>
      <w:r>
        <w:rPr>
          <w:rFonts w:cs="Alright Sans Medium" w:hAnsi="Alright Sans Medium" w:eastAsia="Alright Sans Medium" w:ascii="Alright Sans Medium"/>
          <w:spacing w:val="0"/>
          <w:w w:val="99"/>
          <w:sz w:val="32"/>
          <w:szCs w:val="32"/>
        </w:rPr>
        <w:t>ne</w:t>
      </w:r>
      <w:r>
        <w:rPr>
          <w:rFonts w:cs="Alright Sans Medium" w:hAnsi="Alright Sans Medium" w:eastAsia="Alright Sans Medium" w:ascii="Alright Sans Medium"/>
          <w:spacing w:val="-48"/>
          <w:w w:val="100"/>
          <w:sz w:val="32"/>
          <w:szCs w:val="32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lright Sans Medium" w:hAnsi="Alright Sans Medium" w:eastAsia="Alright Sans Medium" w:ascii="Alright Sans Medium"/>
          <w:sz w:val="24"/>
          <w:szCs w:val="24"/>
        </w:rPr>
        <w:jc w:val="left"/>
        <w:spacing w:lineRule="auto" w:line="360"/>
        <w:ind w:left="114" w:right="404" w:firstLine="1822"/>
      </w:pP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M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diante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ste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nu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vo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rvi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io,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los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i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liados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podrán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10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un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sist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ma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orm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ri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g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prim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niv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l,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un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pr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muy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por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bajo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valor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m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ado,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y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que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osto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individual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ada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i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orme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rá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$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6"/>
          <w:w w:val="100"/>
          <w:sz w:val="24"/>
          <w:szCs w:val="24"/>
        </w:rPr>
        <w:t>2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5</w:t>
      </w:r>
      <w:r>
        <w:rPr>
          <w:rFonts w:cs="Alright Sans Medium" w:hAnsi="Alright Sans Medium" w:eastAsia="Alright Sans Medium" w:ascii="Alright Sans Medium"/>
          <w:spacing w:val="6"/>
          <w:w w:val="100"/>
          <w:sz w:val="24"/>
          <w:szCs w:val="24"/>
        </w:rPr>
        <w:t>,</w:t>
      </w:r>
      <w:r>
        <w:rPr>
          <w:rFonts w:cs="Alright Sans Medium" w:hAnsi="Alright Sans Medium" w:eastAsia="Alright Sans Medium" w:ascii="Alright Sans Medium"/>
          <w:spacing w:val="6"/>
          <w:w w:val="100"/>
          <w:sz w:val="24"/>
          <w:szCs w:val="24"/>
        </w:rPr>
        <w:t>0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0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-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úni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quisito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adh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rir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sist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ma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é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bito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automáti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lright Sans Medium" w:hAnsi="Alright Sans Medium" w:eastAsia="Alright Sans Medium" w:ascii="Alright Sans Medium"/>
          <w:sz w:val="24"/>
          <w:szCs w:val="24"/>
        </w:rPr>
        <w:jc w:val="left"/>
        <w:ind w:left="1935"/>
      </w:pP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¿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Cómo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rvi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io?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lright Sans Medium" w:hAnsi="Alright Sans Medium" w:eastAsia="Alright Sans Medium" w:ascii="Alright Sans Medium"/>
          <w:sz w:val="24"/>
          <w:szCs w:val="24"/>
        </w:rPr>
        <w:jc w:val="left"/>
        <w:spacing w:lineRule="atLeast" w:line="420"/>
        <w:ind w:left="114" w:right="829" w:firstLine="1121"/>
      </w:pP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1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–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Compl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tar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O</w:t>
      </w:r>
      <w:r>
        <w:rPr>
          <w:rFonts w:cs="Alright Sans Medium" w:hAnsi="Alright Sans Medium" w:eastAsia="Alright Sans Medium" w:ascii="Alright Sans Medium"/>
          <w:spacing w:val="8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6"/>
          <w:w w:val="100"/>
          <w:sz w:val="24"/>
          <w:szCs w:val="24"/>
        </w:rPr>
        <w:t>M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U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6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IO</w:t>
      </w:r>
      <w:r>
        <w:rPr>
          <w:rFonts w:cs="Alright Sans Medium" w:hAnsi="Alright Sans Medium" w:eastAsia="Alright Sans Medium" w:ascii="Alright Sans Medium"/>
          <w:spacing w:val="13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1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</w:t>
      </w:r>
      <w:r>
        <w:rPr>
          <w:rFonts w:cs="Alright Sans Medium" w:hAnsi="Alright Sans Medium" w:eastAsia="Alright Sans Medium" w:ascii="Alright Sans Medium"/>
          <w:spacing w:val="6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5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5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8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P</w:t>
      </w:r>
      <w:r>
        <w:rPr>
          <w:rFonts w:cs="Alright Sans Medium" w:hAnsi="Alright Sans Medium" w:eastAsia="Alright Sans Medium" w:ascii="Alright Sans Medium"/>
          <w:spacing w:val="5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Ó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1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Y</w:t>
      </w:r>
      <w:r>
        <w:rPr>
          <w:rFonts w:cs="Alright Sans Medium" w:hAnsi="Alright Sans Medium" w:eastAsia="Alright Sans Medium" w:ascii="Alright Sans Medium"/>
          <w:spacing w:val="13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6"/>
          <w:w w:val="100"/>
          <w:sz w:val="24"/>
          <w:szCs w:val="24"/>
        </w:rPr>
        <w:t>É</w:t>
      </w:r>
      <w:r>
        <w:rPr>
          <w:rFonts w:cs="Alright Sans Medium" w:hAnsi="Alright Sans Medium" w:eastAsia="Alright Sans Medium" w:ascii="Alright Sans Medium"/>
          <w:spacing w:val="6"/>
          <w:w w:val="100"/>
          <w:sz w:val="24"/>
          <w:szCs w:val="24"/>
        </w:rPr>
        <w:t>B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</w:t>
      </w:r>
      <w:r>
        <w:rPr>
          <w:rFonts w:cs="Alright Sans Medium" w:hAnsi="Alright Sans Medium" w:eastAsia="Alright Sans Medium" w:ascii="Alright Sans Medium"/>
          <w:spacing w:val="7"/>
          <w:w w:val="100"/>
          <w:sz w:val="24"/>
          <w:szCs w:val="24"/>
        </w:rPr>
        <w:t>T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que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adjunta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pr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nte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y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mitirlo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Instit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u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ión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bidam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nte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sus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rip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t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por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titular.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Para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ar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g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arlo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h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g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k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color w:val="0562C1"/>
          <w:spacing w:val="-53"/>
          <w:w w:val="100"/>
          <w:sz w:val="24"/>
          <w:szCs w:val="24"/>
        </w:rPr>
        <w:t> </w:t>
      </w:r>
      <w:hyperlink r:id="rId4">
        <w:r>
          <w:rPr>
            <w:rFonts w:cs="Alright Sans Medium" w:hAnsi="Alright Sans Medium" w:eastAsia="Alright Sans Medium" w:ascii="Alright Sans Medium"/>
            <w:color w:val="0562C1"/>
            <w:spacing w:val="5"/>
            <w:w w:val="100"/>
            <w:sz w:val="24"/>
            <w:szCs w:val="24"/>
            <w:u w:val="single" w:color="0562C1"/>
          </w:rPr>
          <w:t>A</w:t>
        </w:r>
        <w:r>
          <w:rPr>
            <w:rFonts w:cs="Alright Sans Medium" w:hAnsi="Alright Sans Medium" w:eastAsia="Alright Sans Medium" w:ascii="Alright Sans Medium"/>
            <w:color w:val="0562C1"/>
            <w:spacing w:val="5"/>
            <w:w w:val="100"/>
            <w:sz w:val="24"/>
            <w:szCs w:val="24"/>
            <w:u w:val="single" w:color="0562C1"/>
          </w:rPr>
        </w:r>
        <w:r>
          <w:rPr>
            <w:rFonts w:cs="Alright Sans Medium" w:hAnsi="Alright Sans Medium" w:eastAsia="Alright Sans Medium" w:ascii="Alright Sans Medium"/>
            <w:color w:val="0562C1"/>
            <w:spacing w:val="7"/>
            <w:w w:val="100"/>
            <w:sz w:val="24"/>
            <w:szCs w:val="24"/>
            <w:u w:val="single" w:color="0562C1"/>
          </w:rPr>
          <w:t>Q</w:t>
        </w:r>
        <w:r>
          <w:rPr>
            <w:rFonts w:cs="Alright Sans Medium" w:hAnsi="Alright Sans Medium" w:eastAsia="Alright Sans Medium" w:ascii="Alright Sans Medium"/>
            <w:color w:val="0562C1"/>
            <w:spacing w:val="7"/>
            <w:w w:val="100"/>
            <w:sz w:val="24"/>
            <w:szCs w:val="24"/>
            <w:u w:val="single" w:color="0562C1"/>
          </w:rPr>
        </w:r>
        <w:r>
          <w:rPr>
            <w:rFonts w:cs="Alright Sans Medium" w:hAnsi="Alright Sans Medium" w:eastAsia="Alright Sans Medium" w:ascii="Alright Sans Medium"/>
            <w:color w:val="0562C1"/>
            <w:spacing w:val="7"/>
            <w:w w:val="100"/>
            <w:sz w:val="24"/>
            <w:szCs w:val="24"/>
            <w:u w:val="single" w:color="0562C1"/>
          </w:rPr>
          <w:t>U</w:t>
        </w:r>
        <w:r>
          <w:rPr>
            <w:rFonts w:cs="Alright Sans Medium" w:hAnsi="Alright Sans Medium" w:eastAsia="Alright Sans Medium" w:ascii="Alright Sans Medium"/>
            <w:color w:val="0562C1"/>
            <w:spacing w:val="7"/>
            <w:w w:val="100"/>
            <w:sz w:val="24"/>
            <w:szCs w:val="24"/>
            <w:u w:val="single" w:color="0562C1"/>
          </w:rPr>
        </w:r>
        <w:r>
          <w:rPr>
            <w:rFonts w:cs="Alright Sans Medium" w:hAnsi="Alright Sans Medium" w:eastAsia="Alright Sans Medium" w:ascii="Alright Sans Medium"/>
            <w:color w:val="0562C1"/>
            <w:spacing w:val="7"/>
            <w:w w:val="100"/>
            <w:sz w:val="24"/>
            <w:szCs w:val="24"/>
            <w:u w:val="single" w:color="0562C1"/>
          </w:rPr>
          <w:t>Í</w:t>
        </w:r>
        <w:r>
          <w:rPr>
            <w:rFonts w:cs="Alright Sans Medium" w:hAnsi="Alright Sans Medium" w:eastAsia="Alright Sans Medium" w:ascii="Alright Sans Medium"/>
            <w:color w:val="0562C1"/>
            <w:spacing w:val="7"/>
            <w:w w:val="100"/>
            <w:sz w:val="24"/>
            <w:szCs w:val="24"/>
            <w:u w:val="single" w:color="0562C1"/>
          </w:rPr>
        </w:r>
        <w:r>
          <w:rPr>
            <w:rFonts w:cs="Alright Sans Medium" w:hAnsi="Alright Sans Medium" w:eastAsia="Alright Sans Medium" w:ascii="Alright Sans Medium"/>
            <w:color w:val="0562C1"/>
            <w:spacing w:val="7"/>
            <w:w w:val="100"/>
            <w:sz w:val="24"/>
            <w:szCs w:val="24"/>
          </w:rPr>
        </w:r>
        <w:r>
          <w:rPr>
            <w:rFonts w:cs="Alright Sans Medium" w:hAnsi="Alright Sans Medium" w:eastAsia="Alright Sans Medium" w:ascii="Alright Sans Medium"/>
            <w:color w:val="0562C1"/>
            <w:spacing w:val="7"/>
            <w:w w:val="100"/>
            <w:sz w:val="24"/>
            <w:szCs w:val="24"/>
          </w:rPr>
        </w:r>
        <w:r>
          <w:rPr>
            <w:rFonts w:cs="Alright Sans Medium" w:hAnsi="Alright Sans Medium" w:eastAsia="Alright Sans Medium" w:ascii="Alright Sans Medium"/>
            <w:color w:val="000000"/>
            <w:spacing w:val="0"/>
            <w:w w:val="100"/>
            <w:sz w:val="24"/>
            <w:szCs w:val="24"/>
          </w:rPr>
          <w:t>.</w:t>
        </w:r>
      </w:hyperlink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lright Sans Medium" w:hAnsi="Alright Sans Medium" w:eastAsia="Alright Sans Medium" w:ascii="Alright Sans Medium"/>
          <w:sz w:val="24"/>
          <w:szCs w:val="24"/>
        </w:rPr>
        <w:jc w:val="left"/>
        <w:spacing w:before="12" w:lineRule="auto" w:line="360"/>
        <w:ind w:left="114" w:right="584" w:firstLine="1121"/>
      </w:pP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2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–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Una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v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z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3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ibida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soli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itud,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nviará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por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orr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tróni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u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t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indi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ada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por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ili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do,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nombre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usuario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y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link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que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podrá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su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u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nta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y</w:t>
      </w:r>
      <w:r>
        <w:rPr>
          <w:rFonts w:cs="Alright Sans Medium" w:hAnsi="Alright Sans Medium" w:eastAsia="Alright Sans Medium" w:ascii="Alright Sans Medium"/>
          <w:spacing w:val="5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su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ont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ñ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rsonal.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lright Sans Medium" w:hAnsi="Alright Sans Medium" w:eastAsia="Alright Sans Medium" w:ascii="Alright Sans Medium"/>
          <w:sz w:val="24"/>
          <w:szCs w:val="24"/>
        </w:rPr>
        <w:jc w:val="left"/>
        <w:spacing w:lineRule="auto" w:line="360"/>
        <w:ind w:left="114" w:right="483" w:firstLine="1121"/>
      </w:pP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3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–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Cumplim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ntado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paso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ant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rior,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f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il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i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ado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stará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ondi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o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los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distintos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port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p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rsonal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s,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mpr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sarial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y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automotor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lright Sans Medium" w:hAnsi="Alright Sans Medium" w:eastAsia="Alright Sans Medium" w:ascii="Alright Sans Medium"/>
          <w:sz w:val="24"/>
          <w:szCs w:val="24"/>
        </w:rPr>
        <w:jc w:val="left"/>
        <w:ind w:left="1234"/>
      </w:pP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4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–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aso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olvid</w:t>
      </w:r>
      <w:r>
        <w:rPr>
          <w:rFonts w:cs="Alright Sans Medium" w:hAnsi="Alright Sans Medium" w:eastAsia="Alright Sans Medium" w:ascii="Alright Sans Medium"/>
          <w:spacing w:val="2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ontras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ñ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a,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b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rá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soli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itar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Caja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Alright Sans Medium" w:hAnsi="Alright Sans Medium" w:eastAsia="Alright Sans Medium" w:ascii="Alright Sans Medium"/>
          <w:sz w:val="24"/>
          <w:szCs w:val="24"/>
        </w:rPr>
        <w:jc w:val="left"/>
        <w:ind w:left="114"/>
      </w:pP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For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nse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g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ra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ión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de</w:t>
      </w:r>
      <w:r>
        <w:rPr>
          <w:rFonts w:cs="Alright Sans Medium" w:hAnsi="Alright Sans Medium" w:eastAsia="Alright Sans Medium" w:ascii="Alright Sans Medium"/>
          <w:spacing w:val="-2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nu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va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 </w:t>
      </w:r>
      <w:r>
        <w:rPr>
          <w:rFonts w:cs="Alright Sans Medium" w:hAnsi="Alright Sans Medium" w:eastAsia="Alright Sans Medium" w:ascii="Alright Sans Medium"/>
          <w:spacing w:val="1"/>
          <w:w w:val="100"/>
          <w:sz w:val="24"/>
          <w:szCs w:val="24"/>
        </w:rPr>
        <w:t>c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lav</w:t>
      </w:r>
      <w:r>
        <w:rPr>
          <w:rFonts w:cs="Alright Sans Medium" w:hAnsi="Alright Sans Medium" w:eastAsia="Alright Sans Medium" w:ascii="Alright Sans Medium"/>
          <w:spacing w:val="-1"/>
          <w:w w:val="100"/>
          <w:sz w:val="24"/>
          <w:szCs w:val="24"/>
        </w:rPr>
        <w:t>e</w:t>
      </w:r>
      <w:r>
        <w:rPr>
          <w:rFonts w:cs="Alright Sans Medium" w:hAnsi="Alright Sans Medium" w:eastAsia="Alright Sans Medium" w:ascii="Alright Sans Medium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80"/>
      </w:pPr>
      <w:r>
        <w:pict>
          <v:shape type="#_x0000_t75" style="width:425.16pt;height:201.84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1920" w:h="16840"/>
      <w:pgMar w:top="520" w:bottom="280" w:left="1600" w:right="1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www.cforense.org/archivos/formulario_reportes.pdf" TargetMode="External"/><Relationship Id="rId5" Type="http://schemas.openxmlformats.org/officeDocument/2006/relationships/image" Target="media/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